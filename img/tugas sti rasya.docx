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4031" w:rsidRDefault="00E74031">
      <w:r>
        <w:t>Nama : Rasya Aditya A.P</w:t>
      </w:r>
    </w:p>
    <w:p w:rsidR="00E74031" w:rsidRDefault="00E74031"/>
    <w:p w:rsidR="00E74031" w:rsidRDefault="00E15CB5">
      <w:proofErr w:type="spellStart"/>
      <w:r>
        <w:t>Kerjakamn</w:t>
      </w:r>
      <w:proofErr w:type="spellEnd"/>
      <w:r>
        <w:t xml:space="preserve"> </w:t>
      </w:r>
      <w:proofErr w:type="spellStart"/>
      <w:r>
        <w:t>soal-soal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E15CB5" w:rsidRDefault="00E15CB5"/>
    <w:p w:rsidR="00113E53" w:rsidRDefault="00E15CB5">
      <w:r>
        <w:t xml:space="preserve">1.jelaskan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?</w:t>
      </w:r>
    </w:p>
    <w:p w:rsidR="00113E53" w:rsidRDefault="00113E53"/>
    <w:p w:rsidR="00113E53" w:rsidRDefault="00113E53"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Kumpulan program computer, data, dan </w:t>
      </w:r>
      <w:proofErr w:type="spellStart"/>
      <w:r>
        <w:t>instruksi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computer,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:rsidR="00113E53" w:rsidRDefault="00113E53"/>
    <w:p w:rsidR="00E15CB5" w:rsidRDefault="00E15CB5">
      <w:r>
        <w:t xml:space="preserve">2.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?</w:t>
      </w:r>
    </w:p>
    <w:p w:rsidR="00113E53" w:rsidRDefault="00113E53"/>
    <w:p w:rsidR="00113E53" w:rsidRDefault="00113E53">
      <w:proofErr w:type="spellStart"/>
      <w:r>
        <w:t>Sistem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Kumpulan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dan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:rsidR="00113E53" w:rsidRDefault="00113E53"/>
    <w:p w:rsidR="00E15CB5" w:rsidRDefault="00E15CB5">
      <w:r>
        <w:t xml:space="preserve">3. </w:t>
      </w:r>
      <w:proofErr w:type="spellStart"/>
      <w:r>
        <w:t>apakah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software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dipabrik</w:t>
      </w:r>
      <w:proofErr w:type="spellEnd"/>
      <w:r>
        <w:t>?</w:t>
      </w:r>
    </w:p>
    <w:p w:rsidR="00113E53" w:rsidRDefault="00113E53"/>
    <w:p w:rsidR="00113E53" w:rsidRDefault="00113E53">
      <w:r>
        <w:t xml:space="preserve">Tidak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pembuatan</w:t>
      </w:r>
      <w:proofErr w:type="spellEnd"/>
      <w:r>
        <w:t xml:space="preserve"> software </w:t>
      </w:r>
      <w:r w:rsidR="00BD7E83">
        <w:t>(</w:t>
      </w:r>
      <w:proofErr w:type="spellStart"/>
      <w:r w:rsidR="00BD7E83">
        <w:t>perangkat</w:t>
      </w:r>
      <w:proofErr w:type="spellEnd"/>
      <w:r w:rsidR="00BD7E83">
        <w:t xml:space="preserve"> </w:t>
      </w:r>
      <w:proofErr w:type="spellStart"/>
      <w:r w:rsidR="00BD7E83">
        <w:t>lunak</w:t>
      </w:r>
      <w:proofErr w:type="spellEnd"/>
      <w:r w:rsidR="00BD7E83">
        <w:t xml:space="preserve">) dan </w:t>
      </w:r>
      <w:proofErr w:type="spellStart"/>
      <w:r w:rsidR="00BD7E83">
        <w:t>pembuatan</w:t>
      </w:r>
      <w:proofErr w:type="spellEnd"/>
      <w:r w:rsidR="00BD7E83">
        <w:t xml:space="preserve"> </w:t>
      </w:r>
      <w:proofErr w:type="spellStart"/>
      <w:r w:rsidR="00BD7E83">
        <w:t>mobil</w:t>
      </w:r>
      <w:proofErr w:type="spellEnd"/>
      <w:r w:rsidR="00BD7E83">
        <w:t xml:space="preserve"> di </w:t>
      </w:r>
      <w:proofErr w:type="spellStart"/>
      <w:r w:rsidR="00BD7E83">
        <w:t>psbrik</w:t>
      </w:r>
      <w:proofErr w:type="spellEnd"/>
      <w:r w:rsidR="00BD7E83">
        <w:t xml:space="preserve"> sangat </w:t>
      </w:r>
      <w:proofErr w:type="spellStart"/>
      <w:r w:rsidR="00BD7E83">
        <w:t>berbeda</w:t>
      </w:r>
      <w:proofErr w:type="spellEnd"/>
      <w:r w:rsidR="00BD7E83">
        <w:t xml:space="preserve">. Meraka </w:t>
      </w:r>
      <w:proofErr w:type="spellStart"/>
      <w:r w:rsidR="00BD7E83">
        <w:t>memiliki</w:t>
      </w:r>
      <w:proofErr w:type="spellEnd"/>
      <w:r w:rsidR="00BD7E83">
        <w:t xml:space="preserve"> </w:t>
      </w:r>
      <w:proofErr w:type="spellStart"/>
      <w:r w:rsidR="00BD7E83">
        <w:t>perbedaan</w:t>
      </w:r>
      <w:proofErr w:type="spellEnd"/>
      <w:r w:rsidR="00BD7E83">
        <w:t xml:space="preserve"> </w:t>
      </w:r>
      <w:proofErr w:type="spellStart"/>
      <w:r w:rsidR="00BD7E83">
        <w:t>mendasar</w:t>
      </w:r>
      <w:proofErr w:type="spellEnd"/>
      <w:r w:rsidR="00BD7E83">
        <w:t xml:space="preserve"> </w:t>
      </w:r>
      <w:proofErr w:type="spellStart"/>
      <w:r w:rsidR="00BD7E83">
        <w:t>dalam</w:t>
      </w:r>
      <w:proofErr w:type="spellEnd"/>
      <w:r w:rsidR="00BD7E83">
        <w:t xml:space="preserve"> </w:t>
      </w:r>
      <w:proofErr w:type="spellStart"/>
      <w:r w:rsidR="00BD7E83">
        <w:t>sifat</w:t>
      </w:r>
      <w:proofErr w:type="spellEnd"/>
      <w:r w:rsidR="00BD7E83">
        <w:t xml:space="preserve"> </w:t>
      </w:r>
      <w:proofErr w:type="spellStart"/>
      <w:r w:rsidR="00BD7E83">
        <w:t>produk</w:t>
      </w:r>
      <w:proofErr w:type="spellEnd"/>
      <w:r w:rsidR="00BD7E83">
        <w:t xml:space="preserve">, </w:t>
      </w:r>
      <w:proofErr w:type="spellStart"/>
      <w:r w:rsidR="00BD7E83">
        <w:t>metode</w:t>
      </w:r>
      <w:proofErr w:type="spellEnd"/>
      <w:r w:rsidR="00BD7E83">
        <w:t xml:space="preserve"> </w:t>
      </w:r>
      <w:proofErr w:type="spellStart"/>
      <w:r w:rsidR="00BD7E83">
        <w:t>produksi</w:t>
      </w:r>
      <w:proofErr w:type="spellEnd"/>
      <w:r w:rsidR="00BD7E83">
        <w:t xml:space="preserve">, dan proses </w:t>
      </w:r>
      <w:proofErr w:type="spellStart"/>
      <w:r w:rsidR="00BD7E83">
        <w:t>pengembangan</w:t>
      </w:r>
      <w:proofErr w:type="spellEnd"/>
      <w:r w:rsidR="00BD7E83">
        <w:t xml:space="preserve">. </w:t>
      </w:r>
      <w:proofErr w:type="spellStart"/>
      <w:r w:rsidR="00BD7E83">
        <w:t>Beberapa</w:t>
      </w:r>
      <w:proofErr w:type="spellEnd"/>
      <w:r w:rsidR="00BD7E83">
        <w:t xml:space="preserve"> </w:t>
      </w:r>
      <w:proofErr w:type="spellStart"/>
      <w:r w:rsidR="00BD7E83">
        <w:t>perbedaan</w:t>
      </w:r>
      <w:proofErr w:type="spellEnd"/>
      <w:r w:rsidR="00BD7E83">
        <w:t xml:space="preserve"> </w:t>
      </w:r>
      <w:proofErr w:type="spellStart"/>
      <w:proofErr w:type="gramStart"/>
      <w:r w:rsidR="00BD7E83">
        <w:t>utama</w:t>
      </w:r>
      <w:proofErr w:type="spellEnd"/>
      <w:r w:rsidR="00BD7E83">
        <w:t xml:space="preserve"> :</w:t>
      </w:r>
      <w:proofErr w:type="gramEnd"/>
      <w:r w:rsidR="00BD7E83">
        <w:t xml:space="preserve"> software: </w:t>
      </w:r>
      <w:proofErr w:type="spellStart"/>
      <w:r w:rsidR="00BD7E83">
        <w:t>merupakan</w:t>
      </w:r>
      <w:proofErr w:type="spellEnd"/>
      <w:r w:rsidR="00BD7E83">
        <w:t xml:space="preserve"> </w:t>
      </w:r>
      <w:proofErr w:type="spellStart"/>
      <w:r w:rsidR="00BD7E83">
        <w:t>produk</w:t>
      </w:r>
      <w:proofErr w:type="spellEnd"/>
      <w:r w:rsidR="00BD7E83">
        <w:t xml:space="preserve"> digital yang </w:t>
      </w:r>
      <w:proofErr w:type="spellStart"/>
      <w:r w:rsidR="00BD7E83">
        <w:t>terdiri</w:t>
      </w:r>
      <w:proofErr w:type="spellEnd"/>
      <w:r w:rsidR="00BD7E83">
        <w:t xml:space="preserve"> </w:t>
      </w:r>
      <w:proofErr w:type="spellStart"/>
      <w:r w:rsidR="00BD7E83">
        <w:t>dari</w:t>
      </w:r>
      <w:proofErr w:type="spellEnd"/>
      <w:r w:rsidR="00BD7E83">
        <w:t xml:space="preserve"> </w:t>
      </w:r>
      <w:proofErr w:type="spellStart"/>
      <w:r w:rsidR="00BD7E83">
        <w:t>kode</w:t>
      </w:r>
      <w:proofErr w:type="spellEnd"/>
      <w:r w:rsidR="00BD7E83">
        <w:t xml:space="preserve"> computer dan data. Mobil: </w:t>
      </w:r>
      <w:proofErr w:type="spellStart"/>
      <w:r w:rsidR="00BD7E83">
        <w:t>merupakan</w:t>
      </w:r>
      <w:proofErr w:type="spellEnd"/>
      <w:r w:rsidR="00BD7E83">
        <w:t xml:space="preserve"> </w:t>
      </w:r>
      <w:proofErr w:type="spellStart"/>
      <w:r w:rsidR="00BD7E83">
        <w:t>produk</w:t>
      </w:r>
      <w:proofErr w:type="spellEnd"/>
      <w:r w:rsidR="00BD7E83">
        <w:t xml:space="preserve"> </w:t>
      </w:r>
      <w:proofErr w:type="spellStart"/>
      <w:r w:rsidR="00BD7E83">
        <w:t>fisik</w:t>
      </w:r>
      <w:proofErr w:type="spellEnd"/>
      <w:r w:rsidR="00BD7E83">
        <w:t xml:space="preserve"> yang </w:t>
      </w:r>
      <w:proofErr w:type="spellStart"/>
      <w:r w:rsidR="00BD7E83">
        <w:t>terdiri</w:t>
      </w:r>
      <w:proofErr w:type="spellEnd"/>
      <w:r w:rsidR="00BD7E83">
        <w:t xml:space="preserve"> </w:t>
      </w:r>
      <w:proofErr w:type="spellStart"/>
      <w:r w:rsidR="00BD7E83">
        <w:t>dari</w:t>
      </w:r>
      <w:proofErr w:type="spellEnd"/>
      <w:r w:rsidR="00BD7E83">
        <w:t xml:space="preserve"> </w:t>
      </w:r>
      <w:proofErr w:type="spellStart"/>
      <w:r w:rsidR="00BD7E83">
        <w:t>berbagai</w:t>
      </w:r>
      <w:proofErr w:type="spellEnd"/>
      <w:r w:rsidR="00BD7E83">
        <w:t xml:space="preserve"> </w:t>
      </w:r>
      <w:proofErr w:type="spellStart"/>
      <w:r w:rsidR="00BD7E83">
        <w:t>komponen</w:t>
      </w:r>
      <w:proofErr w:type="spellEnd"/>
      <w:r w:rsidR="00BD7E83">
        <w:t xml:space="preserve"> </w:t>
      </w:r>
      <w:proofErr w:type="spellStart"/>
      <w:r w:rsidR="00BD7E83">
        <w:t>fisik</w:t>
      </w:r>
      <w:proofErr w:type="spellEnd"/>
      <w:r w:rsidR="00BD7E83">
        <w:t xml:space="preserve"> </w:t>
      </w:r>
      <w:proofErr w:type="spellStart"/>
      <w:r w:rsidR="00BD7E83">
        <w:t>seoerti</w:t>
      </w:r>
      <w:proofErr w:type="spellEnd"/>
      <w:r w:rsidR="00BD7E83">
        <w:t xml:space="preserve"> </w:t>
      </w:r>
      <w:proofErr w:type="spellStart"/>
      <w:r w:rsidR="00BD7E83">
        <w:t>mesin</w:t>
      </w:r>
      <w:proofErr w:type="spellEnd"/>
      <w:r w:rsidR="00BD7E83">
        <w:t xml:space="preserve">, </w:t>
      </w:r>
      <w:proofErr w:type="spellStart"/>
      <w:r w:rsidR="00BD7E83">
        <w:t>bahan-bahan</w:t>
      </w:r>
      <w:proofErr w:type="spellEnd"/>
      <w:r w:rsidR="00BD7E83">
        <w:t xml:space="preserve">, dan </w:t>
      </w:r>
      <w:proofErr w:type="spellStart"/>
      <w:r w:rsidR="00BD7E83">
        <w:t>bagian</w:t>
      </w:r>
      <w:proofErr w:type="spellEnd"/>
      <w:r w:rsidR="00BD7E83">
        <w:t xml:space="preserve"> </w:t>
      </w:r>
      <w:proofErr w:type="spellStart"/>
      <w:r w:rsidR="00BD7E83">
        <w:t>mekanis</w:t>
      </w:r>
      <w:proofErr w:type="spellEnd"/>
      <w:r w:rsidR="00BD7E83">
        <w:t>.</w:t>
      </w:r>
    </w:p>
    <w:p w:rsidR="00BD7E83" w:rsidRDefault="00BD7E83"/>
    <w:p w:rsidR="00E15CB5" w:rsidRDefault="00E15CB5">
      <w:r>
        <w:t xml:space="preserve">4.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proses </w:t>
      </w:r>
      <w:proofErr w:type="spellStart"/>
      <w:r>
        <w:t>dalam</w:t>
      </w:r>
      <w:proofErr w:type="spellEnd"/>
      <w:r>
        <w:t xml:space="preserve"> software?</w:t>
      </w:r>
    </w:p>
    <w:p w:rsidR="00BD7E83" w:rsidRDefault="00BD7E83"/>
    <w:p w:rsidR="00BD7E83" w:rsidRDefault="00BD7E83">
      <w:proofErr w:type="spellStart"/>
      <w:r>
        <w:t>Tahapan</w:t>
      </w:r>
      <w:proofErr w:type="spellEnd"/>
      <w:r>
        <w:t xml:space="preserve"> proses </w:t>
      </w:r>
      <w:proofErr w:type="spellStart"/>
      <w:r w:rsidR="00BE559A">
        <w:t>dalam</w:t>
      </w:r>
      <w:proofErr w:type="spellEnd"/>
      <w:r w:rsidR="00BE559A">
        <w:t xml:space="preserve"> software </w:t>
      </w:r>
      <w:proofErr w:type="spellStart"/>
      <w:r w:rsidR="00BE559A">
        <w:t>ada</w:t>
      </w:r>
      <w:proofErr w:type="spellEnd"/>
      <w:r w:rsidR="00BE559A">
        <w:t xml:space="preserve"> </w:t>
      </w:r>
      <w:proofErr w:type="spellStart"/>
      <w:r w:rsidR="00BE559A">
        <w:t>karena</w:t>
      </w:r>
      <w:proofErr w:type="spellEnd"/>
      <w:r w:rsidR="00BE559A">
        <w:t xml:space="preserve"> </w:t>
      </w:r>
      <w:proofErr w:type="spellStart"/>
      <w:r w:rsidR="00BE559A">
        <w:t>mereka</w:t>
      </w:r>
      <w:proofErr w:type="spellEnd"/>
      <w:r w:rsidR="00BE559A">
        <w:t xml:space="preserve"> </w:t>
      </w:r>
      <w:proofErr w:type="spellStart"/>
      <w:r w:rsidR="00BE559A">
        <w:t>membantu</w:t>
      </w:r>
      <w:proofErr w:type="spellEnd"/>
      <w:r w:rsidR="00BE559A">
        <w:t xml:space="preserve"> </w:t>
      </w:r>
      <w:proofErr w:type="spellStart"/>
      <w:r w:rsidR="00BE559A">
        <w:t>dalam</w:t>
      </w:r>
      <w:proofErr w:type="spellEnd"/>
      <w:r w:rsidR="00BE559A">
        <w:t xml:space="preserve"> </w:t>
      </w:r>
      <w:proofErr w:type="spellStart"/>
      <w:r w:rsidR="00BE559A">
        <w:t>mengelola</w:t>
      </w:r>
      <w:proofErr w:type="spellEnd"/>
      <w:r w:rsidR="00BE559A">
        <w:t xml:space="preserve"> </w:t>
      </w:r>
      <w:proofErr w:type="spellStart"/>
      <w:r w:rsidR="00BE559A">
        <w:t>kompleksitas</w:t>
      </w:r>
      <w:proofErr w:type="spellEnd"/>
      <w:r w:rsidR="00BE559A">
        <w:t xml:space="preserve"> </w:t>
      </w:r>
      <w:proofErr w:type="spellStart"/>
      <w:r w:rsidR="00BE559A">
        <w:t>proyek</w:t>
      </w:r>
      <w:proofErr w:type="spellEnd"/>
      <w:r w:rsidR="00BE559A">
        <w:t xml:space="preserve">, </w:t>
      </w:r>
      <w:proofErr w:type="spellStart"/>
      <w:r w:rsidR="00BE559A">
        <w:t>meningkatkan</w:t>
      </w:r>
      <w:proofErr w:type="spellEnd"/>
      <w:r w:rsidR="00BE559A">
        <w:t xml:space="preserve"> </w:t>
      </w:r>
      <w:proofErr w:type="spellStart"/>
      <w:r w:rsidR="00BE559A">
        <w:t>efisiensi</w:t>
      </w:r>
      <w:proofErr w:type="spellEnd"/>
      <w:r w:rsidR="00BE559A">
        <w:t xml:space="preserve">, </w:t>
      </w:r>
      <w:proofErr w:type="spellStart"/>
      <w:r w:rsidR="00BE559A">
        <w:t>mengurangi</w:t>
      </w:r>
      <w:proofErr w:type="spellEnd"/>
      <w:r w:rsidR="00BE559A">
        <w:t xml:space="preserve"> </w:t>
      </w:r>
      <w:proofErr w:type="spellStart"/>
      <w:r w:rsidR="00BE559A">
        <w:t>resiko</w:t>
      </w:r>
      <w:proofErr w:type="spellEnd"/>
      <w:r w:rsidR="00BE559A">
        <w:t xml:space="preserve">, dan </w:t>
      </w:r>
      <w:proofErr w:type="spellStart"/>
      <w:r w:rsidR="00BE559A">
        <w:t>memastikan</w:t>
      </w:r>
      <w:proofErr w:type="spellEnd"/>
      <w:r w:rsidR="00BE559A">
        <w:t xml:space="preserve"> </w:t>
      </w:r>
      <w:proofErr w:type="spellStart"/>
      <w:r w:rsidR="00BE559A">
        <w:t>kualitas</w:t>
      </w:r>
      <w:proofErr w:type="spellEnd"/>
      <w:r w:rsidR="00BE559A">
        <w:t xml:space="preserve"> </w:t>
      </w:r>
      <w:proofErr w:type="spellStart"/>
      <w:r w:rsidR="00BE559A">
        <w:t>produk</w:t>
      </w:r>
      <w:proofErr w:type="spellEnd"/>
      <w:r w:rsidR="00BE559A">
        <w:t xml:space="preserve"> </w:t>
      </w:r>
      <w:proofErr w:type="spellStart"/>
      <w:r w:rsidR="00BE559A">
        <w:t>akhir</w:t>
      </w:r>
      <w:proofErr w:type="spellEnd"/>
      <w:r w:rsidR="00BE559A">
        <w:t>.</w:t>
      </w:r>
    </w:p>
    <w:p w:rsidR="00BE559A" w:rsidRDefault="00BE559A"/>
    <w:p w:rsidR="00E15CB5" w:rsidRDefault="00E15CB5">
      <w:r>
        <w:t xml:space="preserve">5.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perkenaan</w:t>
      </w:r>
      <w:proofErr w:type="spellEnd"/>
      <w:r>
        <w:t xml:space="preserve"> </w:t>
      </w:r>
      <w:proofErr w:type="spellStart"/>
      <w:r>
        <w:t>analis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singkat</w:t>
      </w:r>
      <w:proofErr w:type="spellEnd"/>
      <w:r>
        <w:t>?</w:t>
      </w:r>
    </w:p>
    <w:p w:rsidR="00BE559A" w:rsidRDefault="00BE559A"/>
    <w:p w:rsidR="00BE559A" w:rsidRDefault="00BE559A">
      <w:proofErr w:type="spellStart"/>
      <w:r>
        <w:t>Perkenaan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memahami</w:t>
      </w:r>
      <w:proofErr w:type="spellEnd"/>
      <w:r>
        <w:t xml:space="preserve">, </w:t>
      </w:r>
      <w:proofErr w:type="spellStart"/>
      <w:r>
        <w:t>mendokumentasikan</w:t>
      </w:r>
      <w:proofErr w:type="spellEnd"/>
      <w:r>
        <w:t xml:space="preserve">, dan </w:t>
      </w:r>
      <w:proofErr w:type="spellStart"/>
      <w:r>
        <w:t>menganalisis</w:t>
      </w:r>
      <w:proofErr w:type="spellEnd"/>
      <w:r>
        <w:t xml:space="preserve"> </w:t>
      </w:r>
      <w:proofErr w:type="spellStart"/>
      <w:proofErr w:type="gramStart"/>
      <w:r>
        <w:t>kebutuhan</w:t>
      </w:r>
      <w:proofErr w:type="spellEnd"/>
      <w:r>
        <w:t xml:space="preserve">,   </w:t>
      </w:r>
      <w:proofErr w:type="gramEnd"/>
      <w:r>
        <w:t xml:space="preserve">proses, dan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BE559A" w:rsidRDefault="00BE559A"/>
    <w:p w:rsidR="00E15CB5" w:rsidRDefault="00E15CB5">
      <w:r>
        <w:t xml:space="preserve">6. </w:t>
      </w:r>
      <w:proofErr w:type="spellStart"/>
      <w:r>
        <w:t>jelaskan</w:t>
      </w:r>
      <w:proofErr w:type="spellEnd"/>
      <w:r>
        <w:t xml:space="preserve"> proses </w:t>
      </w:r>
      <w:proofErr w:type="spellStart"/>
      <w:r>
        <w:t>didapatkannya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data?</w:t>
      </w:r>
    </w:p>
    <w:p w:rsidR="00BE559A" w:rsidRDefault="00BE559A"/>
    <w:p w:rsidR="00BE559A" w:rsidRDefault="00264B40">
      <w:r>
        <w:t xml:space="preserve">Proses </w:t>
      </w:r>
      <w:proofErr w:type="spellStart"/>
      <w:r>
        <w:t>didapatkannya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, </w:t>
      </w:r>
      <w:proofErr w:type="spellStart"/>
      <w:r>
        <w:t>pembersihan</w:t>
      </w:r>
      <w:proofErr w:type="spellEnd"/>
      <w:r>
        <w:t xml:space="preserve">, </w:t>
      </w:r>
      <w:proofErr w:type="spellStart"/>
      <w:r>
        <w:t>transformasi</w:t>
      </w:r>
      <w:proofErr w:type="spellEnd"/>
      <w:r>
        <w:t xml:space="preserve">, </w:t>
      </w:r>
      <w:proofErr w:type="spellStart"/>
      <w:r>
        <w:t>pemodelan</w:t>
      </w:r>
      <w:proofErr w:type="spellEnd"/>
      <w:r>
        <w:t xml:space="preserve">, </w:t>
      </w:r>
      <w:proofErr w:type="spellStart"/>
      <w:r>
        <w:t>visualisasi</w:t>
      </w:r>
      <w:proofErr w:type="spellEnd"/>
      <w:r>
        <w:t xml:space="preserve">, </w:t>
      </w:r>
      <w:proofErr w:type="spellStart"/>
      <w:r>
        <w:t>interpretasi</w:t>
      </w:r>
      <w:proofErr w:type="spellEnd"/>
      <w:r>
        <w:t xml:space="preserve">,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, dan </w:t>
      </w:r>
      <w:proofErr w:type="spellStart"/>
      <w:r>
        <w:t>penmbaruan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, dan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berharga</w:t>
      </w:r>
      <w:proofErr w:type="spellEnd"/>
      <w:r>
        <w:t xml:space="preserve"> dan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:rsidR="00264B40" w:rsidRDefault="00264B40"/>
    <w:p w:rsidR="00E15CB5" w:rsidRDefault="00E15CB5">
      <w:r>
        <w:t xml:space="preserve">7. </w:t>
      </w:r>
      <w:proofErr w:type="spellStart"/>
      <w:r>
        <w:t>jelaskan</w:t>
      </w:r>
      <w:proofErr w:type="spellEnd"/>
      <w:r>
        <w:t xml:space="preserve"> 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menginstal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dikomputer</w:t>
      </w:r>
      <w:proofErr w:type="spellEnd"/>
      <w:r>
        <w:t>?</w:t>
      </w:r>
    </w:p>
    <w:p w:rsidR="00264B40" w:rsidRDefault="00264B40"/>
    <w:p w:rsidR="00264B40" w:rsidRDefault="00264B40">
      <w:proofErr w:type="spellStart"/>
      <w:r>
        <w:t>Unduh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, </w:t>
      </w:r>
      <w:proofErr w:type="spellStart"/>
      <w:r>
        <w:t>buka</w:t>
      </w:r>
      <w:proofErr w:type="spellEnd"/>
      <w:r>
        <w:t xml:space="preserve"> file </w:t>
      </w:r>
      <w:proofErr w:type="spellStart"/>
      <w:r>
        <w:t>instalasi</w:t>
      </w:r>
      <w:proofErr w:type="spellEnd"/>
      <w:r>
        <w:t xml:space="preserve">, </w:t>
      </w:r>
      <w:proofErr w:type="spellStart"/>
      <w:r>
        <w:t>ikuti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dan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, </w:t>
      </w:r>
      <w:proofErr w:type="spellStart"/>
      <w:r w:rsidR="0072626A">
        <w:t>setujui</w:t>
      </w:r>
      <w:proofErr w:type="spellEnd"/>
      <w:r w:rsidR="0072626A">
        <w:t xml:space="preserve"> </w:t>
      </w:r>
      <w:proofErr w:type="spellStart"/>
      <w:r w:rsidR="0072626A">
        <w:t>persyaratan</w:t>
      </w:r>
      <w:proofErr w:type="spellEnd"/>
      <w:r w:rsidR="0072626A">
        <w:t xml:space="preserve"> </w:t>
      </w:r>
      <w:proofErr w:type="spellStart"/>
      <w:r w:rsidR="0072626A">
        <w:t>lisensi</w:t>
      </w:r>
      <w:proofErr w:type="spellEnd"/>
      <w:r w:rsidR="0072626A">
        <w:t xml:space="preserve">, </w:t>
      </w:r>
      <w:proofErr w:type="spellStart"/>
      <w:r w:rsidR="0072626A">
        <w:t>klik</w:t>
      </w:r>
      <w:proofErr w:type="spellEnd"/>
      <w:r w:rsidR="0072626A">
        <w:t xml:space="preserve"> install dan </w:t>
      </w:r>
      <w:proofErr w:type="spellStart"/>
      <w:r w:rsidR="0072626A">
        <w:t>tunggu</w:t>
      </w:r>
      <w:proofErr w:type="spellEnd"/>
      <w:r w:rsidR="0072626A">
        <w:t xml:space="preserve"> proses </w:t>
      </w:r>
      <w:proofErr w:type="spellStart"/>
      <w:r w:rsidR="0072626A">
        <w:t>selesai</w:t>
      </w:r>
      <w:proofErr w:type="spellEnd"/>
      <w:r w:rsidR="0072626A">
        <w:t xml:space="preserve">, </w:t>
      </w:r>
      <w:proofErr w:type="spellStart"/>
      <w:r w:rsidR="0072626A">
        <w:t>aktivasi</w:t>
      </w:r>
      <w:proofErr w:type="spellEnd"/>
      <w:r w:rsidR="0072626A">
        <w:t xml:space="preserve"> </w:t>
      </w:r>
      <w:proofErr w:type="spellStart"/>
      <w:r w:rsidR="0072626A">
        <w:t>perangkat</w:t>
      </w:r>
      <w:proofErr w:type="spellEnd"/>
      <w:r w:rsidR="0072626A">
        <w:t xml:space="preserve"> </w:t>
      </w:r>
      <w:proofErr w:type="spellStart"/>
      <w:r w:rsidR="0072626A">
        <w:t>lunak</w:t>
      </w:r>
      <w:proofErr w:type="spellEnd"/>
      <w:r w:rsidR="0072626A">
        <w:t xml:space="preserve"> </w:t>
      </w:r>
      <w:proofErr w:type="spellStart"/>
      <w:r w:rsidR="0072626A">
        <w:t>jika</w:t>
      </w:r>
      <w:proofErr w:type="spellEnd"/>
      <w:r w:rsidR="0072626A">
        <w:t xml:space="preserve"> </w:t>
      </w:r>
      <w:proofErr w:type="spellStart"/>
      <w:r w:rsidR="0072626A">
        <w:t>dibutuhkan</w:t>
      </w:r>
      <w:proofErr w:type="spellEnd"/>
      <w:r w:rsidR="0072626A">
        <w:t xml:space="preserve">, </w:t>
      </w:r>
      <w:proofErr w:type="spellStart"/>
      <w:r w:rsidR="0072626A">
        <w:t>periksa</w:t>
      </w:r>
      <w:proofErr w:type="spellEnd"/>
      <w:r w:rsidR="0072626A">
        <w:t xml:space="preserve"> </w:t>
      </w:r>
      <w:proofErr w:type="spellStart"/>
      <w:r w:rsidR="0072626A">
        <w:t>persyaratan</w:t>
      </w:r>
      <w:proofErr w:type="spellEnd"/>
      <w:r w:rsidR="0072626A">
        <w:t xml:space="preserve"> </w:t>
      </w:r>
      <w:proofErr w:type="spellStart"/>
      <w:r w:rsidR="0072626A">
        <w:t>sistem</w:t>
      </w:r>
      <w:proofErr w:type="spellEnd"/>
      <w:r w:rsidR="0072626A">
        <w:t xml:space="preserve">, </w:t>
      </w:r>
      <w:proofErr w:type="spellStart"/>
      <w:r w:rsidR="0072626A">
        <w:t>perbarui</w:t>
      </w:r>
      <w:proofErr w:type="spellEnd"/>
      <w:r w:rsidR="0072626A">
        <w:t xml:space="preserve"> </w:t>
      </w:r>
      <w:proofErr w:type="spellStart"/>
      <w:r w:rsidR="0072626A">
        <w:t>perangkat</w:t>
      </w:r>
      <w:proofErr w:type="spellEnd"/>
      <w:r w:rsidR="0072626A">
        <w:t xml:space="preserve"> </w:t>
      </w:r>
      <w:proofErr w:type="spellStart"/>
      <w:r w:rsidR="0072626A">
        <w:t>lunak</w:t>
      </w:r>
      <w:proofErr w:type="spellEnd"/>
      <w:r w:rsidR="0072626A">
        <w:t xml:space="preserve"> </w:t>
      </w:r>
      <w:proofErr w:type="spellStart"/>
      <w:r w:rsidR="0072626A">
        <w:t>jika</w:t>
      </w:r>
      <w:proofErr w:type="spellEnd"/>
      <w:r w:rsidR="0072626A">
        <w:t xml:space="preserve"> </w:t>
      </w:r>
      <w:proofErr w:type="spellStart"/>
      <w:r w:rsidR="0072626A">
        <w:t>ada</w:t>
      </w:r>
      <w:proofErr w:type="spellEnd"/>
      <w:r w:rsidR="0072626A">
        <w:t xml:space="preserve"> </w:t>
      </w:r>
      <w:proofErr w:type="spellStart"/>
      <w:r w:rsidR="0072626A">
        <w:t>pembaruan</w:t>
      </w:r>
      <w:proofErr w:type="spellEnd"/>
      <w:r w:rsidR="0072626A">
        <w:t xml:space="preserve">, </w:t>
      </w:r>
      <w:proofErr w:type="spellStart"/>
      <w:r w:rsidR="0072626A">
        <w:t>pastikan</w:t>
      </w:r>
      <w:proofErr w:type="spellEnd"/>
      <w:r w:rsidR="0072626A">
        <w:t xml:space="preserve"> </w:t>
      </w:r>
      <w:proofErr w:type="spellStart"/>
      <w:r w:rsidR="0072626A">
        <w:t>perangkat</w:t>
      </w:r>
      <w:proofErr w:type="spellEnd"/>
      <w:r w:rsidR="0072626A">
        <w:t xml:space="preserve"> </w:t>
      </w:r>
      <w:proofErr w:type="spellStart"/>
      <w:r w:rsidR="0072626A">
        <w:t>lunak</w:t>
      </w:r>
      <w:proofErr w:type="spellEnd"/>
      <w:r w:rsidR="0072626A">
        <w:t xml:space="preserve"> </w:t>
      </w:r>
      <w:proofErr w:type="spellStart"/>
      <w:r w:rsidR="0072626A">
        <w:t>berjalan</w:t>
      </w:r>
      <w:proofErr w:type="spellEnd"/>
      <w:r w:rsidR="0072626A">
        <w:t xml:space="preserve"> </w:t>
      </w:r>
      <w:proofErr w:type="spellStart"/>
      <w:r w:rsidR="0072626A">
        <w:t>dengan</w:t>
      </w:r>
      <w:proofErr w:type="spellEnd"/>
      <w:r w:rsidR="0072626A">
        <w:t xml:space="preserve"> </w:t>
      </w:r>
      <w:proofErr w:type="spellStart"/>
      <w:r w:rsidR="0072626A">
        <w:t>baik</w:t>
      </w:r>
      <w:proofErr w:type="spellEnd"/>
      <w:r w:rsidR="0072626A">
        <w:t>.</w:t>
      </w:r>
    </w:p>
    <w:p w:rsidR="00264B40" w:rsidRDefault="00264B40"/>
    <w:p w:rsidR="00E15CB5" w:rsidRDefault="00E15CB5">
      <w:r>
        <w:t xml:space="preserve">8. </w:t>
      </w:r>
      <w:proofErr w:type="spellStart"/>
      <w:r>
        <w:t>sebutkan</w:t>
      </w:r>
      <w:proofErr w:type="spellEnd"/>
      <w:r>
        <w:t xml:space="preserve"> Teknik </w:t>
      </w:r>
      <w:proofErr w:type="spellStart"/>
      <w:r>
        <w:t>pengumpulan</w:t>
      </w:r>
      <w:proofErr w:type="spellEnd"/>
      <w:r>
        <w:t xml:space="preserve"> data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ketaui</w:t>
      </w:r>
      <w:proofErr w:type="spellEnd"/>
      <w:r>
        <w:t>?</w:t>
      </w:r>
    </w:p>
    <w:p w:rsidR="0072626A" w:rsidRDefault="0072626A">
      <w:r>
        <w:t xml:space="preserve"> </w:t>
      </w:r>
    </w:p>
    <w:p w:rsidR="0072626A" w:rsidRDefault="0072626A">
      <w:proofErr w:type="spellStart"/>
      <w:r>
        <w:lastRenderedPageBreak/>
        <w:t>Survei</w:t>
      </w:r>
      <w:proofErr w:type="spellEnd"/>
      <w:r>
        <w:t xml:space="preserve">, </w:t>
      </w:r>
      <w:proofErr w:type="spellStart"/>
      <w:r>
        <w:t>observasi</w:t>
      </w:r>
      <w:proofErr w:type="spellEnd"/>
      <w:r>
        <w:t xml:space="preserve">, </w:t>
      </w:r>
      <w:proofErr w:type="spellStart"/>
      <w:r>
        <w:t>wawancara</w:t>
      </w:r>
      <w:proofErr w:type="spellEnd"/>
      <w:r>
        <w:t xml:space="preserve">,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pengukuran</w:t>
      </w:r>
      <w:proofErr w:type="spellEnd"/>
      <w:r>
        <w:t xml:space="preserve">,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,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, </w:t>
      </w:r>
      <w:proofErr w:type="spellStart"/>
      <w:r>
        <w:t>eksperimen</w:t>
      </w:r>
      <w:proofErr w:type="spellEnd"/>
      <w:r>
        <w:t xml:space="preserve">,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sekunder</w:t>
      </w:r>
      <w:proofErr w:type="spellEnd"/>
      <w:r>
        <w:t xml:space="preserve">,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geospasial</w:t>
      </w:r>
      <w:proofErr w:type="spellEnd"/>
      <w:r>
        <w:t xml:space="preserve">, </w:t>
      </w:r>
      <w:proofErr w:type="spellStart"/>
      <w:r>
        <w:t>pengumpulan</w:t>
      </w:r>
      <w:proofErr w:type="spellEnd"/>
      <w:r>
        <w:t xml:space="preserve"> data sensor.</w:t>
      </w:r>
    </w:p>
    <w:p w:rsidR="0072626A" w:rsidRDefault="0072626A"/>
    <w:p w:rsidR="00E15CB5" w:rsidRDefault="00E15CB5">
      <w:r>
        <w:t xml:space="preserve">9.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DBMS dan MYSQL?</w:t>
      </w:r>
    </w:p>
    <w:p w:rsidR="0072626A" w:rsidRDefault="0072626A"/>
    <w:p w:rsidR="0072626A" w:rsidRDefault="0072626A">
      <w:r>
        <w:t xml:space="preserve">DBMS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dan </w:t>
      </w:r>
      <w:proofErr w:type="spellStart"/>
      <w:r>
        <w:t>mengatur</w:t>
      </w:r>
      <w:proofErr w:type="spellEnd"/>
      <w:r>
        <w:t xml:space="preserve"> basis data.</w:t>
      </w:r>
    </w:p>
    <w:p w:rsidR="0072626A" w:rsidRDefault="0072626A">
      <w:r>
        <w:t xml:space="preserve">MYSQL </w:t>
      </w:r>
      <w:proofErr w:type="spellStart"/>
      <w:r>
        <w:t>adalah</w:t>
      </w:r>
      <w:proofErr w:type="spellEnd"/>
      <w:r>
        <w:t xml:space="preserve"> </w:t>
      </w:r>
      <w:r w:rsidR="00E74031">
        <w:t xml:space="preserve">salah </w:t>
      </w:r>
      <w:proofErr w:type="spellStart"/>
      <w:r w:rsidR="00E74031">
        <w:t>satu</w:t>
      </w:r>
      <w:proofErr w:type="spellEnd"/>
      <w:r w:rsidR="00E74031">
        <w:t xml:space="preserve"> </w:t>
      </w:r>
      <w:proofErr w:type="spellStart"/>
      <w:r w:rsidR="00E74031">
        <w:t>jenis</w:t>
      </w:r>
      <w:proofErr w:type="spellEnd"/>
      <w:r w:rsidR="00E74031">
        <w:t xml:space="preserve"> </w:t>
      </w:r>
      <w:proofErr w:type="spellStart"/>
      <w:r w:rsidR="00E74031">
        <w:t>perangkat</w:t>
      </w:r>
      <w:proofErr w:type="spellEnd"/>
      <w:r w:rsidR="00E74031">
        <w:t xml:space="preserve"> </w:t>
      </w:r>
      <w:proofErr w:type="spellStart"/>
      <w:r w:rsidR="00E74031">
        <w:t>lunak</w:t>
      </w:r>
      <w:proofErr w:type="spellEnd"/>
      <w:r w:rsidR="00E74031">
        <w:t xml:space="preserve"> DBMS yang popular.</w:t>
      </w:r>
    </w:p>
    <w:p w:rsidR="00E74031" w:rsidRDefault="00E74031"/>
    <w:p w:rsidR="00E15CB5" w:rsidRDefault="00E15CB5">
      <w:r>
        <w:t xml:space="preserve">10.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113E53">
        <w:t>software engineering?</w:t>
      </w:r>
    </w:p>
    <w:p w:rsidR="00E74031" w:rsidRDefault="00E74031"/>
    <w:p w:rsidR="00E74031" w:rsidRDefault="00E74031">
      <w:r>
        <w:t xml:space="preserve">Software engineering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disipin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pengembangan,perancangan</w:t>
      </w:r>
      <w:proofErr w:type="spellEnd"/>
      <w:proofErr w:type="gramEnd"/>
      <w:r>
        <w:t xml:space="preserve"> dan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sistematis</w:t>
      </w:r>
      <w:proofErr w:type="spellEnd"/>
      <w:r>
        <w:t xml:space="preserve">, </w:t>
      </w:r>
      <w:proofErr w:type="spellStart"/>
      <w:r>
        <w:t>terstruktur</w:t>
      </w:r>
      <w:proofErr w:type="spellEnd"/>
      <w:r>
        <w:t xml:space="preserve"> dan </w:t>
      </w:r>
      <w:proofErr w:type="spellStart"/>
      <w:r>
        <w:t>terdisiplin</w:t>
      </w:r>
      <w:proofErr w:type="spellEnd"/>
      <w:r>
        <w:t>.</w:t>
      </w:r>
    </w:p>
    <w:sectPr w:rsidR="00E74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F837890"/>
    <w:multiLevelType w:val="multilevel"/>
    <w:tmpl w:val="F6D6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30262931">
    <w:abstractNumId w:val="19"/>
  </w:num>
  <w:num w:numId="2" w16cid:durableId="1336421532">
    <w:abstractNumId w:val="12"/>
  </w:num>
  <w:num w:numId="3" w16cid:durableId="1034113888">
    <w:abstractNumId w:val="10"/>
  </w:num>
  <w:num w:numId="4" w16cid:durableId="2013872245">
    <w:abstractNumId w:val="22"/>
  </w:num>
  <w:num w:numId="5" w16cid:durableId="1140147922">
    <w:abstractNumId w:val="13"/>
  </w:num>
  <w:num w:numId="6" w16cid:durableId="51003305">
    <w:abstractNumId w:val="16"/>
  </w:num>
  <w:num w:numId="7" w16cid:durableId="1408961316">
    <w:abstractNumId w:val="18"/>
  </w:num>
  <w:num w:numId="8" w16cid:durableId="1704093657">
    <w:abstractNumId w:val="9"/>
  </w:num>
  <w:num w:numId="9" w16cid:durableId="665060987">
    <w:abstractNumId w:val="7"/>
  </w:num>
  <w:num w:numId="10" w16cid:durableId="1122772777">
    <w:abstractNumId w:val="6"/>
  </w:num>
  <w:num w:numId="11" w16cid:durableId="1422527710">
    <w:abstractNumId w:val="5"/>
  </w:num>
  <w:num w:numId="12" w16cid:durableId="375131136">
    <w:abstractNumId w:val="4"/>
  </w:num>
  <w:num w:numId="13" w16cid:durableId="741098559">
    <w:abstractNumId w:val="8"/>
  </w:num>
  <w:num w:numId="14" w16cid:durableId="586233799">
    <w:abstractNumId w:val="3"/>
  </w:num>
  <w:num w:numId="15" w16cid:durableId="1448041402">
    <w:abstractNumId w:val="2"/>
  </w:num>
  <w:num w:numId="16" w16cid:durableId="1873226334">
    <w:abstractNumId w:val="1"/>
  </w:num>
  <w:num w:numId="17" w16cid:durableId="780730657">
    <w:abstractNumId w:val="0"/>
  </w:num>
  <w:num w:numId="18" w16cid:durableId="103774218">
    <w:abstractNumId w:val="14"/>
  </w:num>
  <w:num w:numId="19" w16cid:durableId="1623733765">
    <w:abstractNumId w:val="15"/>
  </w:num>
  <w:num w:numId="20" w16cid:durableId="307513187">
    <w:abstractNumId w:val="20"/>
  </w:num>
  <w:num w:numId="21" w16cid:durableId="2105344792">
    <w:abstractNumId w:val="17"/>
  </w:num>
  <w:num w:numId="22" w16cid:durableId="2006936757">
    <w:abstractNumId w:val="11"/>
  </w:num>
  <w:num w:numId="23" w16cid:durableId="1552962255">
    <w:abstractNumId w:val="23"/>
  </w:num>
  <w:num w:numId="24" w16cid:durableId="17502701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B5"/>
    <w:rsid w:val="00113E53"/>
    <w:rsid w:val="00264B40"/>
    <w:rsid w:val="00645252"/>
    <w:rsid w:val="006D3D74"/>
    <w:rsid w:val="0072626A"/>
    <w:rsid w:val="0083569A"/>
    <w:rsid w:val="00A9204E"/>
    <w:rsid w:val="00BD7E83"/>
    <w:rsid w:val="00BE559A"/>
    <w:rsid w:val="00E15CB5"/>
    <w:rsid w:val="00E7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2B8DE"/>
  <w15:chartTrackingRefBased/>
  <w15:docId w15:val="{7E659DDB-7FA1-483E-949F-934E8A85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trt0xe">
    <w:name w:val="trt0xe"/>
    <w:basedOn w:val="Normal"/>
    <w:rsid w:val="00264B4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5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23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ntek-R105\AppData\Local\Microsoft\Office\16.0\DTS\en-ID%7bADC915F8-97F9-4D39-B0CC-81AACB506975%7d\%7b212CA91D-621F-4C27-96A4-AB17C508F812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{212CA91D-621F-4C27-96A4-AB17C508F812}tf02786999_win32.dotx</Template>
  <TotalTime>67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saintek-R105</dc:creator>
  <cp:keywords/>
  <dc:description/>
  <cp:lastModifiedBy>Akhmad Khanif</cp:lastModifiedBy>
  <cp:revision>1</cp:revision>
  <dcterms:created xsi:type="dcterms:W3CDTF">2023-09-24T05:20:00Z</dcterms:created>
  <dcterms:modified xsi:type="dcterms:W3CDTF">2023-09-24T06:27:00Z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